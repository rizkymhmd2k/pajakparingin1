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09" w:rsidRDefault="005F7AE6">
      <w:pPr>
        <w:spacing w:before="77"/>
        <w:ind w:left="3402" w:right="340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SUR</w:t>
      </w:r>
      <w:r>
        <w:rPr>
          <w:rFonts w:ascii="Arial" w:eastAsia="Arial" w:hAnsi="Arial" w:cs="Arial"/>
          <w:spacing w:val="-4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Y</w:t>
      </w:r>
      <w:r>
        <w:rPr>
          <w:rFonts w:ascii="Arial" w:eastAsia="Arial" w:hAnsi="Arial" w:cs="Arial"/>
          <w:spacing w:val="-6"/>
          <w:w w:val="108"/>
          <w:sz w:val="22"/>
          <w:szCs w:val="22"/>
        </w:rPr>
        <w:t>A</w:t>
      </w:r>
      <w:r>
        <w:rPr>
          <w:rFonts w:ascii="Arial" w:eastAsia="Arial" w:hAnsi="Arial" w:cs="Arial"/>
          <w:w w:val="106"/>
          <w:sz w:val="22"/>
          <w:szCs w:val="22"/>
        </w:rPr>
        <w:t>TA</w:t>
      </w:r>
      <w:r>
        <w:rPr>
          <w:rFonts w:ascii="Arial" w:eastAsia="Arial" w:hAnsi="Arial" w:cs="Arial"/>
          <w:spacing w:val="-3"/>
          <w:w w:val="106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:rsidR="00E15A09" w:rsidRDefault="00E15A09">
      <w:pPr>
        <w:spacing w:before="1" w:line="120" w:lineRule="exact"/>
        <w:rPr>
          <w:sz w:val="13"/>
          <w:szCs w:val="13"/>
        </w:rPr>
      </w:pPr>
    </w:p>
    <w:p w:rsidR="00E15A09" w:rsidRDefault="00E15A09">
      <w:pPr>
        <w:spacing w:line="200" w:lineRule="exact"/>
      </w:pPr>
    </w:p>
    <w:p w:rsidR="00E15A09" w:rsidRDefault="00E15A09">
      <w:pPr>
        <w:spacing w:line="200" w:lineRule="exact"/>
      </w:pPr>
    </w:p>
    <w:p w:rsidR="00E15A09" w:rsidRDefault="00E15A09">
      <w:pPr>
        <w:spacing w:line="200" w:lineRule="exact"/>
      </w:pPr>
    </w:p>
    <w:p w:rsidR="00E15A09" w:rsidRDefault="005F7AE6">
      <w:pPr>
        <w:ind w:left="100" w:right="3075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bertanda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ahli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waris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kelua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):</w:t>
      </w:r>
    </w:p>
    <w:p w:rsidR="00E15A09" w:rsidRDefault="00E15A09">
      <w:pPr>
        <w:spacing w:before="19" w:line="220" w:lineRule="exact"/>
        <w:rPr>
          <w:sz w:val="22"/>
          <w:szCs w:val="22"/>
        </w:rPr>
      </w:pPr>
    </w:p>
    <w:p w:rsidR="00E15A09" w:rsidRDefault="005F7AE6">
      <w:pPr>
        <w:spacing w:line="465" w:lineRule="auto"/>
        <w:ind w:left="100" w:right="17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                        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 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</w:t>
      </w:r>
      <w:proofErr w:type="spellStart"/>
      <w:r>
        <w:rPr>
          <w:rFonts w:ascii="Arial" w:eastAsia="Arial" w:hAnsi="Arial" w:cs="Arial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Lahir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Nomo </w:t>
      </w:r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TP                   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... N</w:t>
      </w:r>
      <w:r>
        <w:rPr>
          <w:rFonts w:ascii="Arial" w:eastAsia="Arial" w:hAnsi="Arial" w:cs="Arial"/>
          <w:spacing w:val="-7"/>
          <w:sz w:val="22"/>
          <w:szCs w:val="22"/>
        </w:rPr>
        <w:t>P</w:t>
      </w:r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P                          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    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</w:t>
      </w:r>
      <w:proofErr w:type="spellStart"/>
      <w:r>
        <w:rPr>
          <w:rFonts w:ascii="Arial" w:eastAsia="Arial" w:hAnsi="Arial" w:cs="Arial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                    :  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</w:t>
      </w:r>
      <w:proofErr w:type="spellStart"/>
      <w:r>
        <w:rPr>
          <w:rFonts w:ascii="Arial" w:eastAsia="Arial" w:hAnsi="Arial" w:cs="Arial"/>
          <w:sz w:val="22"/>
          <w:szCs w:val="22"/>
        </w:rPr>
        <w:t>Hubu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kelua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enyatakan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ungguhn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</w:t>
      </w:r>
      <w:r>
        <w:rPr>
          <w:rFonts w:ascii="Arial" w:eastAsia="Arial" w:hAnsi="Arial" w:cs="Arial"/>
          <w:spacing w:val="-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jib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Pajak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ang </w:t>
      </w:r>
      <w:proofErr w:type="spellStart"/>
      <w:r>
        <w:rPr>
          <w:rFonts w:ascii="Arial" w:eastAsia="Arial" w:hAnsi="Arial" w:cs="Arial"/>
          <w:sz w:val="22"/>
          <w:szCs w:val="22"/>
        </w:rPr>
        <w:t>meni</w:t>
      </w:r>
      <w:r>
        <w:rPr>
          <w:rFonts w:ascii="Arial" w:eastAsia="Arial" w:hAnsi="Arial" w:cs="Arial"/>
          <w:spacing w:val="-4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ggal</w:t>
      </w:r>
      <w:proofErr w:type="spellEnd"/>
      <w:r>
        <w:rPr>
          <w:rFonts w:ascii="Arial" w:eastAsia="Arial" w:hAnsi="Arial" w:cs="Arial"/>
          <w:sz w:val="22"/>
          <w:szCs w:val="22"/>
        </w:rPr>
        <w:t>):</w:t>
      </w:r>
    </w:p>
    <w:p w:rsidR="00E15A09" w:rsidRDefault="005F7AE6">
      <w:pPr>
        <w:spacing w:before="8" w:line="465" w:lineRule="auto"/>
        <w:ind w:left="100" w:right="17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                        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 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</w:t>
      </w:r>
      <w:proofErr w:type="spellStart"/>
      <w:r>
        <w:rPr>
          <w:rFonts w:ascii="Arial" w:eastAsia="Arial" w:hAnsi="Arial" w:cs="Arial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Lahir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Nomo </w:t>
      </w:r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TP                   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... N</w:t>
      </w:r>
      <w:r>
        <w:rPr>
          <w:rFonts w:ascii="Arial" w:eastAsia="Arial" w:hAnsi="Arial" w:cs="Arial"/>
          <w:spacing w:val="-7"/>
          <w:sz w:val="22"/>
          <w:szCs w:val="22"/>
        </w:rPr>
        <w:t>P</w:t>
      </w:r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P                          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    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</w:t>
      </w:r>
      <w:proofErr w:type="spellStart"/>
      <w:r>
        <w:rPr>
          <w:rFonts w:ascii="Arial" w:eastAsia="Arial" w:hAnsi="Arial" w:cs="Arial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                    :  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... </w:t>
      </w:r>
      <w:proofErr w:type="spellStart"/>
      <w:r>
        <w:rPr>
          <w:rFonts w:ascii="Arial" w:eastAsia="Arial" w:hAnsi="Arial" w:cs="Arial"/>
          <w:sz w:val="22"/>
          <w:szCs w:val="22"/>
        </w:rPr>
        <w:t>Hubu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kelua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...</w:t>
      </w:r>
    </w:p>
    <w:p w:rsidR="00E15A09" w:rsidRDefault="005F7AE6">
      <w:pPr>
        <w:spacing w:before="8"/>
        <w:ind w:left="100" w:right="1558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mpun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arisan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warisan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ahli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E15A09" w:rsidRDefault="005F7AE6">
      <w:pPr>
        <w:spacing w:before="37"/>
        <w:ind w:left="100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</w:t>
      </w:r>
      <w:r>
        <w:rPr>
          <w:rFonts w:ascii="Arial" w:eastAsia="Arial" w:hAnsi="Arial" w:cs="Arial"/>
          <w:spacing w:val="-2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-2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</w:t>
      </w:r>
    </w:p>
    <w:p w:rsidR="00E15A09" w:rsidRDefault="005F7AE6">
      <w:pPr>
        <w:spacing w:before="37"/>
        <w:ind w:left="100" w:right="1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</w:t>
      </w:r>
      <w:r>
        <w:rPr>
          <w:rFonts w:ascii="Arial" w:eastAsia="Arial" w:hAnsi="Arial" w:cs="Arial"/>
          <w:spacing w:val="-2"/>
          <w:sz w:val="22"/>
          <w:szCs w:val="22"/>
        </w:rPr>
        <w:t>……</w:t>
      </w:r>
      <w:r>
        <w:rPr>
          <w:rFonts w:ascii="Arial" w:eastAsia="Arial" w:hAnsi="Arial" w:cs="Arial"/>
          <w:sz w:val="22"/>
          <w:szCs w:val="22"/>
        </w:rPr>
        <w:t>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</w:t>
      </w:r>
      <w:r>
        <w:rPr>
          <w:rFonts w:ascii="Arial" w:eastAsia="Arial" w:hAnsi="Arial" w:cs="Arial"/>
          <w:spacing w:val="-2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-2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..</w:t>
      </w:r>
    </w:p>
    <w:p w:rsidR="00E15A09" w:rsidRDefault="00E15A09">
      <w:pPr>
        <w:spacing w:before="19" w:line="220" w:lineRule="exact"/>
        <w:rPr>
          <w:sz w:val="22"/>
          <w:szCs w:val="22"/>
        </w:rPr>
      </w:pPr>
    </w:p>
    <w:p w:rsidR="00E15A09" w:rsidRDefault="005F7AE6">
      <w:pPr>
        <w:spacing w:line="275" w:lineRule="auto"/>
        <w:ind w:left="100" w:right="473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Demikian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rnyataan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ggup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rima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kibat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hukum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apab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ternyata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kemudian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hari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Surat </w:t>
      </w:r>
      <w:proofErr w:type="spellStart"/>
      <w:r>
        <w:rPr>
          <w:rFonts w:ascii="Arial" w:eastAsia="Arial" w:hAnsi="Arial" w:cs="Arial"/>
          <w:sz w:val="22"/>
          <w:szCs w:val="22"/>
        </w:rPr>
        <w:t>Pern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ataan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terbu</w:t>
      </w:r>
      <w:r>
        <w:rPr>
          <w:rFonts w:ascii="Arial" w:eastAsia="Arial" w:hAnsi="Arial" w:cs="Arial"/>
          <w:spacing w:val="-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ben</w:t>
      </w:r>
      <w:r>
        <w:rPr>
          <w:rFonts w:ascii="Arial" w:eastAsia="Arial" w:hAnsi="Arial" w:cs="Arial"/>
          <w:spacing w:val="-4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E15A09" w:rsidRDefault="00E15A09">
      <w:pPr>
        <w:spacing w:before="4" w:line="180" w:lineRule="exact"/>
        <w:rPr>
          <w:sz w:val="18"/>
          <w:szCs w:val="18"/>
        </w:rPr>
      </w:pPr>
    </w:p>
    <w:p w:rsidR="00E15A09" w:rsidRDefault="00E15A09">
      <w:pPr>
        <w:spacing w:line="200" w:lineRule="exact"/>
      </w:pPr>
    </w:p>
    <w:p w:rsidR="00E15A09" w:rsidRDefault="00E15A09">
      <w:pPr>
        <w:spacing w:line="200" w:lineRule="exact"/>
      </w:pPr>
    </w:p>
    <w:p w:rsidR="00E15A09" w:rsidRDefault="00E15A09">
      <w:pPr>
        <w:spacing w:line="200" w:lineRule="exact"/>
      </w:pPr>
    </w:p>
    <w:p w:rsidR="00E15A09" w:rsidRDefault="00E15A09">
      <w:pPr>
        <w:spacing w:line="200" w:lineRule="exact"/>
      </w:pPr>
    </w:p>
    <w:p w:rsidR="00E15A09" w:rsidRDefault="00E15A09">
      <w:pPr>
        <w:spacing w:line="200" w:lineRule="exact"/>
      </w:pPr>
    </w:p>
    <w:p w:rsidR="00E15A09" w:rsidRDefault="005F7AE6">
      <w:pPr>
        <w:spacing w:line="931" w:lineRule="auto"/>
        <w:ind w:left="4420" w:right="28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341630</wp:posOffset>
                </wp:positionV>
                <wp:extent cx="800100" cy="63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AE6" w:rsidRDefault="005F7AE6" w:rsidP="005F7AE6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:rsidR="005F7AE6" w:rsidRDefault="005F7AE6" w:rsidP="005F7AE6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0;margin-top:26.9pt;width:63pt;height:50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" fillcolor="white [3201]" strokecolor="black [3200]" strokeweight="2pt">
                <v:textbox>
                  <w:txbxContent>
                    <w:p w:rsidR="005F7AE6" w:rsidRDefault="005F7AE6" w:rsidP="005F7AE6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</w:p>
                    <w:p w:rsidR="005F7AE6" w:rsidRDefault="005F7AE6" w:rsidP="005F7AE6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sz w:val="22"/>
          <w:szCs w:val="22"/>
        </w:rPr>
        <w:t>………………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…., …</w:t>
      </w:r>
      <w:r>
        <w:rPr>
          <w:rFonts w:ascii="Arial" w:eastAsia="Arial" w:hAnsi="Arial" w:cs="Arial"/>
          <w:spacing w:val="-4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</w:t>
      </w:r>
      <w:r>
        <w:rPr>
          <w:rFonts w:ascii="Arial" w:eastAsia="Arial" w:hAnsi="Arial" w:cs="Arial"/>
          <w:spacing w:val="-2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>…………</w:t>
      </w:r>
      <w:r>
        <w:rPr>
          <w:rFonts w:ascii="Arial" w:eastAsia="Arial" w:hAnsi="Arial" w:cs="Arial"/>
          <w:spacing w:val="-4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5F7AE6" w:rsidRDefault="005F7AE6">
      <w:pPr>
        <w:spacing w:line="931" w:lineRule="auto"/>
        <w:ind w:left="4420" w:right="281"/>
        <w:rPr>
          <w:rFonts w:ascii="Arial" w:eastAsia="Arial" w:hAnsi="Arial" w:cs="Arial"/>
          <w:sz w:val="22"/>
          <w:szCs w:val="22"/>
        </w:rPr>
      </w:pPr>
    </w:p>
    <w:p w:rsidR="00E15A09" w:rsidRDefault="005F7AE6">
      <w:pPr>
        <w:spacing w:before="21" w:line="931" w:lineRule="auto"/>
        <w:ind w:left="100" w:right="2199" w:firstLine="4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………………</w:t>
      </w:r>
      <w:r>
        <w:rPr>
          <w:rFonts w:ascii="Arial" w:eastAsia="Arial" w:hAnsi="Arial" w:cs="Arial"/>
          <w:spacing w:val="-5"/>
          <w:sz w:val="22"/>
          <w:szCs w:val="22"/>
        </w:rPr>
        <w:t>…</w:t>
      </w:r>
      <w:r>
        <w:rPr>
          <w:rFonts w:ascii="Arial" w:eastAsia="Arial" w:hAnsi="Arial" w:cs="Arial"/>
          <w:sz w:val="22"/>
          <w:szCs w:val="22"/>
        </w:rPr>
        <w:t xml:space="preserve">……… </w:t>
      </w:r>
      <w:bookmarkStart w:id="0" w:name="_GoBack"/>
      <w:bookmarkEnd w:id="0"/>
    </w:p>
    <w:sectPr w:rsidR="00E15A09">
      <w:type w:val="continuous"/>
      <w:pgSz w:w="1192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6D57"/>
    <w:multiLevelType w:val="multilevel"/>
    <w:tmpl w:val="F64C69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09"/>
    <w:rsid w:val="005F7AE6"/>
    <w:rsid w:val="00E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FE17"/>
  <w15:docId w15:val="{5B27FF2D-DA64-496B-8140-8DA7745C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 RAHADIYAN RIZKIROBBI</cp:lastModifiedBy>
  <cp:revision>2</cp:revision>
  <dcterms:created xsi:type="dcterms:W3CDTF">2022-02-05T07:55:00Z</dcterms:created>
  <dcterms:modified xsi:type="dcterms:W3CDTF">2022-02-05T07:56:00Z</dcterms:modified>
</cp:coreProperties>
</file>